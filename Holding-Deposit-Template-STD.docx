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1"/>
          <w:szCs w:val="11"/>
        </w:rPr>
        <w:jc w:val="left"/>
        <w:spacing w:before="7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20"/>
        <w:ind w:left="120"/>
      </w:pPr>
      <w:r>
        <w:pict>
          <v:group style="position:absolute;margin-left:89.9995pt;margin-top:13.1231pt;width:230.04pt;height:0pt;mso-position-horizontal-relative:page;mso-position-vertical-relative:paragraph;z-index:-66" coordorigin="1800,262" coordsize="4601,0">
            <v:shape style="position:absolute;left:1800;top:262;width:4601;height:0" coordorigin="1800,262" coordsize="4601,0" path="m1800,262l6401,262e" filled="f" stroked="t" strokeweight="1.29953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w w:val="99"/>
          <w:position w:val="-4"/>
          <w:sz w:val="24"/>
          <w:szCs w:val="24"/>
        </w:rPr>
        <w:t>NON-REFUNDABLE</w:t>
      </w:r>
      <w:r>
        <w:rPr>
          <w:rFonts w:cs="Times New Roman" w:hAnsi="Times New Roman" w:eastAsia="Times New Roman" w:ascii="Times New Roman"/>
          <w:b/>
          <w:w w:val="1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w w:val="99"/>
          <w:position w:val="-4"/>
          <w:sz w:val="24"/>
          <w:szCs w:val="24"/>
        </w:rPr>
        <w:t>HOLDING</w:t>
      </w:r>
      <w:r>
        <w:rPr>
          <w:rFonts w:cs="Times New Roman" w:hAnsi="Times New Roman" w:eastAsia="Times New Roman" w:ascii="Times New Roman"/>
          <w:b/>
          <w:w w:val="1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w w:val="99"/>
          <w:position w:val="-4"/>
          <w:sz w:val="24"/>
          <w:szCs w:val="24"/>
        </w:rPr>
        <w:t>DEPOSIT</w:t>
      </w:r>
      <w:r>
        <w:rPr>
          <w:rFonts w:cs="Times New Roman" w:hAnsi="Times New Roman" w:eastAsia="Times New Roman" w:ascii="Times New Roman"/>
          <w:w w:val="100"/>
          <w:position w:val="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0"/>
        <w:ind w:left="120"/>
        <w:sectPr>
          <w:type w:val="continuous"/>
          <w:pgSz w:w="12240" w:h="15840"/>
          <w:pgMar w:top="1320" w:bottom="280" w:left="1680" w:right="1700"/>
        </w:sectPr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</w:r>
      <w:r>
        <w:rPr>
          <w:rFonts w:cs="Times New Roman" w:hAnsi="Times New Roman" w:eastAsia="Times New Roman" w:ascii="Times New Roman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0"/>
          <w:sz w:val="24"/>
          <w:szCs w:val="24"/>
          <w:u w:val="single" w:color="000000"/>
        </w:rPr>
        <w:t>                                 </w:t>
      </w:r>
      <w:r>
        <w:rPr>
          <w:rFonts w:cs="Times New Roman" w:hAnsi="Times New Roman" w:eastAsia="Times New Roman" w:ascii="Times New Roman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,_</w:t>
      </w:r>
      <w:r>
        <w:rPr>
          <w:rFonts w:cs="Times New Roman" w:hAnsi="Times New Roman" w:eastAsia="Times New Roman" w:ascii="Times New Roman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0"/>
          <w:sz w:val="24"/>
          <w:szCs w:val="24"/>
          <w:u w:val="single" w:color="000000"/>
        </w:rPr>
        <w:t>                                       </w:t>
      </w:r>
      <w:r>
        <w:rPr>
          <w:rFonts w:cs="Times New Roman" w:hAnsi="Times New Roman" w:eastAsia="Times New Roman" w:ascii="Times New Roman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received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$</w:t>
      </w:r>
      <w:r>
        <w:rPr>
          <w:rFonts w:cs="Times New Roman" w:hAnsi="Times New Roman" w:eastAsia="Times New Roman" w:ascii="Times New Roman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0"/>
          <w:sz w:val="24"/>
          <w:szCs w:val="24"/>
          <w:u w:val="single" w:color="000000"/>
        </w:rPr>
        <w:t>                   </w:t>
      </w:r>
      <w:r>
        <w:rPr>
          <w:rFonts w:cs="Times New Roman" w:hAnsi="Times New Roman" w:eastAsia="Times New Roman" w:ascii="Times New Roman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representing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0" w:right="-56"/>
      </w:pPr>
      <w:r>
        <w:pict>
          <v:group style="position:absolute;margin-left:268.621pt;margin-top:12.1014pt;width:90.7071pt;height:0.598854pt;mso-position-horizontal-relative:page;mso-position-vertical-relative:paragraph;z-index:-65" coordorigin="5372,242" coordsize="1814,12">
            <v:shape style="position:absolute;left:5378;top:248;width:1200;height:0" coordorigin="5378,248" coordsize="1200,0" path="m5378,248l6578,248e" filled="f" stroked="t" strokeweight="0.598854pt" strokecolor="#000000">
              <v:path arrowok="t"/>
            </v:shape>
            <v:shape style="position:absolute;left:6581;top:248;width:600;height:0" coordorigin="6581,248" coordsize="600,0" path="m6581,248l7181,248e" filled="f" stroked="t" strokeweight="0.598854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non-refundable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holding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deposit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ectPr>
          <w:type w:val="continuous"/>
          <w:pgSz w:w="12240" w:h="15840"/>
          <w:pgMar w:top="1320" w:bottom="280" w:left="1680" w:right="1700"/>
          <w:cols w:num="2" w:equalWidth="off">
            <w:col w:w="3639" w:space="1861"/>
            <w:col w:w="336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Apt#</w:t>
      </w:r>
      <w:r>
        <w:rPr>
          <w:rFonts w:cs="Times New Roman" w:hAnsi="Times New Roman" w:eastAsia="Times New Roman" w:ascii="Times New Roman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0"/>
          <w:sz w:val="24"/>
          <w:szCs w:val="24"/>
          <w:u w:val="single" w:color="000000"/>
        </w:rPr>
        <w:t>     </w:t>
      </w:r>
      <w:r>
        <w:rPr>
          <w:rFonts w:cs="Times New Roman" w:hAnsi="Times New Roman" w:eastAsia="Times New Roman" w:ascii="Times New Roman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Chicago,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Illinois.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0" w:right="69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holding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deposit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shall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credited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tenant’s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security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deposit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upon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move-in.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 deposited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into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</w:r>
      <w:r>
        <w:rPr>
          <w:rFonts w:cs="Times New Roman" w:hAnsi="Times New Roman" w:eastAsia="Times New Roman" w:ascii="Times New Roman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0"/>
          <w:sz w:val="24"/>
          <w:szCs w:val="24"/>
          <w:u w:val="single" w:color="000000"/>
        </w:rPr>
        <w:t>                                   </w:t>
      </w:r>
      <w:r>
        <w:rPr>
          <w:rFonts w:cs="Times New Roman" w:hAnsi="Times New Roman" w:eastAsia="Times New Roman" w:ascii="Times New Roman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Bank.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However,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tenant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does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move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 reason,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Landlord’s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decision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rent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apartment,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holding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deposit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shall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 be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forever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forfeited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shall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refunded.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Lastly,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retain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right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rent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 apartment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reason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my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own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sole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discretion,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however,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exercise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my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 discretion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rent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apartment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return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holding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deposit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full.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3820" w:val="left"/>
        </w:tabs>
        <w:jc w:val="left"/>
        <w:spacing w:before="20"/>
        <w:ind w:left="120" w:right="4979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</w:r>
      <w:r>
        <w:rPr>
          <w:rFonts w:cs="Times New Roman" w:hAnsi="Times New Roman" w:eastAsia="Times New Roman" w:ascii="Times New Roman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0"/>
          <w:sz w:val="24"/>
          <w:szCs w:val="24"/>
          <w:u w:val="single" w:color="000000"/>
        </w:rPr>
        <w:t>                                       </w:t>
      </w:r>
      <w:r>
        <w:rPr>
          <w:rFonts w:cs="Times New Roman" w:hAnsi="Times New Roman" w:eastAsia="Times New Roman" w:ascii="Times New Roman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</w:r>
      <w:r>
        <w:rPr>
          <w:rFonts w:cs="Times New Roman" w:hAnsi="Times New Roman" w:eastAsia="Times New Roman" w:ascii="Times New Roman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0"/>
          <w:sz w:val="24"/>
          <w:szCs w:val="24"/>
          <w:u w:val="single" w:color="000000"/>
        </w:rPr>
        <w:tab/>
      </w:r>
      <w:r>
        <w:rPr>
          <w:rFonts w:cs="Times New Roman" w:hAnsi="Times New Roman" w:eastAsia="Times New Roman" w:ascii="Times New Roman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Landlord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Signature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Date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0"/>
        <w:sectPr>
          <w:type w:val="continuous"/>
          <w:pgSz w:w="12240" w:h="15840"/>
          <w:pgMar w:top="1320" w:bottom="280" w:left="1680" w:right="1700"/>
        </w:sectPr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my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signature(s)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below,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request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landlord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accept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$</w:t>
      </w:r>
      <w:r>
        <w:rPr>
          <w:rFonts w:cs="Times New Roman" w:hAnsi="Times New Roman" w:eastAsia="Times New Roman" w:ascii="Times New Roman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0"/>
          <w:sz w:val="24"/>
          <w:szCs w:val="24"/>
          <w:u w:val="single" w:color="000000"/>
        </w:rPr>
        <w:t>             </w:t>
      </w:r>
      <w:r>
        <w:rPr>
          <w:rFonts w:cs="Times New Roman" w:hAnsi="Times New Roman" w:eastAsia="Times New Roman" w:ascii="Times New Roman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holding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0" w:right="-56"/>
      </w:pPr>
      <w:r>
        <w:pict>
          <v:group style="position:absolute;margin-left:144.301pt;margin-top:12.1014pt;width:102.707pt;height:0.598854pt;mso-position-horizontal-relative:page;mso-position-vertical-relative:paragraph;z-index:-64" coordorigin="2886,242" coordsize="2054,12">
            <v:shape style="position:absolute;left:2892;top:248;width:1320;height:0" coordorigin="2892,248" coordsize="1320,0" path="m2892,248l4212,248e" filled="f" stroked="t" strokeweight="0.598854pt" strokecolor="#000000">
              <v:path arrowok="t"/>
            </v:shape>
            <v:shape style="position:absolute;left:4214;top:248;width:720;height:0" coordorigin="4214,248" coordsize="720,0" path="m4214,248l4934,248e" filled="f" stroked="t" strokeweight="0.598854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deposit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ectPr>
          <w:type w:val="continuous"/>
          <w:pgSz w:w="12240" w:h="15840"/>
          <w:pgMar w:top="1320" w:bottom="280" w:left="1680" w:right="1700"/>
          <w:cols w:num="2" w:equalWidth="off">
            <w:col w:w="1153" w:space="2161"/>
            <w:col w:w="5546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Apt#</w:t>
      </w:r>
      <w:r>
        <w:rPr>
          <w:rFonts w:cs="Times New Roman" w:hAnsi="Times New Roman" w:eastAsia="Times New Roman" w:ascii="Times New Roman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0"/>
          <w:sz w:val="24"/>
          <w:szCs w:val="24"/>
          <w:u w:val="single" w:color="000000"/>
        </w:rPr>
        <w:t>     </w:t>
      </w:r>
      <w:r>
        <w:rPr>
          <w:rFonts w:cs="Times New Roman" w:hAnsi="Times New Roman" w:eastAsia="Times New Roman" w:ascii="Times New Roman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payment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such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deposit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shall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result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0" w:right="172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Landlord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accepting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tenant(s)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rental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apartment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until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 the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commencement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my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lease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</w:r>
      <w:r>
        <w:rPr>
          <w:rFonts w:cs="Times New Roman" w:hAnsi="Times New Roman" w:eastAsia="Times New Roman" w:ascii="Times New Roman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0"/>
          <w:sz w:val="24"/>
          <w:szCs w:val="24"/>
          <w:u w:val="single" w:color="000000"/>
        </w:rPr>
        <w:t>                   </w:t>
      </w:r>
      <w:r>
        <w:rPr>
          <w:rFonts w:cs="Times New Roman" w:hAnsi="Times New Roman" w:eastAsia="Times New Roman" w:ascii="Times New Roman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understand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deposit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 credited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my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security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deposit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when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move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in.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20" w:right="75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further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understand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agree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should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change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my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mind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become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unable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move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 in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reason,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other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than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Landlord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exercising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discretion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rent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apartment,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 holding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deposit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forfeited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me,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receive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refund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deposit.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0"/>
        <w:ind w:left="120"/>
      </w:pPr>
      <w:r>
        <w:pict>
          <v:group style="position:absolute;margin-left:401.941pt;margin-top:13.1014pt;width:60.7073pt;height:0.598854pt;mso-position-horizontal-relative:page;mso-position-vertical-relative:paragraph;z-index:-63" coordorigin="8039,262" coordsize="1214,12">
            <v:shape style="position:absolute;left:8045;top:268;width:960;height:0" coordorigin="8045,268" coordsize="960,0" path="m8045,268l9005,268e" filled="f" stroked="t" strokeweight="0.598854pt" strokecolor="#000000">
              <v:path arrowok="t"/>
            </v:shape>
            <v:shape style="position:absolute;left:9007;top:268;width:240;height:0" coordorigin="9007,268" coordsize="240,0" path="m9007,268l9247,268e" filled="f" stroked="t" strokeweight="0.598854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Monthly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rent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per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lease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due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upon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move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amount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$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0"/>
        <w:ind w:left="120" w:right="114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acknowledge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agree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my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signature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below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additional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security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deposit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 owe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move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calculated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follows: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4560" w:val="left"/>
        </w:tabs>
        <w:jc w:val="left"/>
        <w:spacing w:before="2" w:lineRule="atLeast" w:line="540"/>
        <w:ind w:left="840" w:right="3148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Total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security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Deposit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Per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Lease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$</w:t>
      </w:r>
      <w:r>
        <w:rPr>
          <w:rFonts w:cs="Times New Roman" w:hAnsi="Times New Roman" w:eastAsia="Times New Roman" w:ascii="Times New Roman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0"/>
          <w:sz w:val="24"/>
          <w:szCs w:val="24"/>
          <w:u w:val="single" w:color="000000"/>
        </w:rPr>
        <w:t>                   </w:t>
      </w:r>
      <w:r>
        <w:rPr>
          <w:rFonts w:cs="Times New Roman" w:hAnsi="Times New Roman" w:eastAsia="Times New Roman" w:ascii="Times New Roman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 Less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Holding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Deposit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$</w:t>
      </w:r>
      <w:r>
        <w:rPr>
          <w:rFonts w:cs="Times New Roman" w:hAnsi="Times New Roman" w:eastAsia="Times New Roman" w:ascii="Times New Roman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0"/>
          <w:sz w:val="24"/>
          <w:szCs w:val="24"/>
          <w:u w:val="single" w:color="000000"/>
        </w:rPr>
        <w:tab/>
      </w:r>
      <w:r>
        <w:rPr>
          <w:rFonts w:cs="Times New Roman" w:hAnsi="Times New Roman" w:eastAsia="Times New Roman" w:ascii="Times New Roman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0"/>
        <w:ind w:left="840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Equals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$</w:t>
      </w:r>
      <w:r>
        <w:rPr>
          <w:rFonts w:cs="Times New Roman" w:hAnsi="Times New Roman" w:eastAsia="Times New Roman" w:ascii="Times New Roman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0"/>
          <w:sz w:val="24"/>
          <w:szCs w:val="24"/>
          <w:u w:val="single" w:color="000000"/>
        </w:rPr>
        <w:t>                 </w:t>
      </w:r>
      <w:r>
        <w:rPr>
          <w:rFonts w:cs="Times New Roman" w:hAnsi="Times New Roman" w:eastAsia="Times New Roman" w:ascii="Times New Roman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which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amount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security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deposit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due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upon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move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in.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0" w:right="342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  <w:t>Lastly,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agree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acknowledge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Landlord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may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choose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rent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any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 reason,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however,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upon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Landlord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electing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rent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me,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entitled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full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 refund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holding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deposit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3820" w:val="left"/>
        </w:tabs>
        <w:jc w:val="left"/>
        <w:spacing w:before="20"/>
        <w:ind w:left="120" w:right="4979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</w:r>
      <w:r>
        <w:rPr>
          <w:rFonts w:cs="Times New Roman" w:hAnsi="Times New Roman" w:eastAsia="Times New Roman" w:ascii="Times New Roman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0"/>
          <w:sz w:val="24"/>
          <w:szCs w:val="24"/>
          <w:u w:val="single" w:color="000000"/>
        </w:rPr>
        <w:t>                                       </w:t>
      </w:r>
      <w:r>
        <w:rPr>
          <w:rFonts w:cs="Times New Roman" w:hAnsi="Times New Roman" w:eastAsia="Times New Roman" w:ascii="Times New Roman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</w:r>
      <w:r>
        <w:rPr>
          <w:rFonts w:cs="Times New Roman" w:hAnsi="Times New Roman" w:eastAsia="Times New Roman" w:ascii="Times New Roman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0"/>
          <w:sz w:val="24"/>
          <w:szCs w:val="24"/>
          <w:u w:val="single" w:color="000000"/>
        </w:rPr>
        <w:tab/>
      </w:r>
      <w:r>
        <w:rPr>
          <w:rFonts w:cs="Times New Roman" w:hAnsi="Times New Roman" w:eastAsia="Times New Roman" w:ascii="Times New Roman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Tenant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Signature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Date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3700" w:val="left"/>
        </w:tabs>
        <w:jc w:val="left"/>
        <w:spacing w:before="20"/>
        <w:ind w:left="120" w:right="5099"/>
      </w:pPr>
      <w:r>
        <w:rPr>
          <w:rFonts w:cs="Times New Roman" w:hAnsi="Times New Roman" w:eastAsia="Times New Roman" w:ascii="Times New Roman"/>
          <w:w w:val="99"/>
          <w:sz w:val="24"/>
          <w:szCs w:val="24"/>
        </w:rPr>
      </w:r>
      <w:r>
        <w:rPr>
          <w:rFonts w:cs="Times New Roman" w:hAnsi="Times New Roman" w:eastAsia="Times New Roman" w:ascii="Times New Roman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0"/>
          <w:sz w:val="24"/>
          <w:szCs w:val="24"/>
          <w:u w:val="single" w:color="000000"/>
        </w:rPr>
        <w:t>                                     </w:t>
      </w:r>
      <w:r>
        <w:rPr>
          <w:rFonts w:cs="Times New Roman" w:hAnsi="Times New Roman" w:eastAsia="Times New Roman" w:ascii="Times New Roman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</w:r>
      <w:r>
        <w:rPr>
          <w:rFonts w:cs="Times New Roman" w:hAnsi="Times New Roman" w:eastAsia="Times New Roman" w:ascii="Times New Roman"/>
          <w:w w:val="99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w w:val="100"/>
          <w:sz w:val="24"/>
          <w:szCs w:val="24"/>
          <w:u w:val="single" w:color="000000"/>
        </w:rPr>
        <w:tab/>
      </w:r>
      <w:r>
        <w:rPr>
          <w:rFonts w:cs="Times New Roman" w:hAnsi="Times New Roman" w:eastAsia="Times New Roman" w:ascii="Times New Roman"/>
          <w:w w:val="100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Tenant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Signature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</w:t>
      </w:r>
      <w:r>
        <w:rPr>
          <w:rFonts w:cs="Times New Roman" w:hAnsi="Times New Roman" w:eastAsia="Times New Roman" w:ascii="Times New Roman"/>
          <w:w w:val="99"/>
          <w:sz w:val="24"/>
          <w:szCs w:val="24"/>
        </w:rPr>
        <w:t>Date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sectPr>
      <w:type w:val="continuous"/>
      <w:pgSz w:w="12240" w:h="15840"/>
      <w:pgMar w:top="1320" w:bottom="280" w:left="1680" w:right="170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